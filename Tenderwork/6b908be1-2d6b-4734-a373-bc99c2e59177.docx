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791E" w14:textId="77777777" w:rsidR="00F5689F" w:rsidRPr="00702223" w:rsidRDefault="00C85B84" w:rsidP="00702223">
      <w:pPr>
        <w:rPr>
          <w:sz w:val="22"/>
          <w:szCs w:val="14"/>
        </w:rPr>
      </w:pPr>
      <w:r w:rsidRPr="00702223">
        <w:rPr>
          <w:noProof/>
          <w:sz w:val="22"/>
          <w:szCs w:val="14"/>
        </w:rPr>
        <mc:AlternateContent>
          <mc:Choice Requires="wpg">
            <w:drawing>
              <wp:anchor distT="0" distB="0" distL="114300" distR="114300" simplePos="0" relativeHeight="251668480" behindDoc="1" locked="1" layoutInCell="1" allowOverlap="1" wp14:anchorId="40B3A2C7" wp14:editId="467884A2">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594946"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135FA0C" w14:textId="5EEEF801" w:rsidR="000342D8" w:rsidRPr="00037E06" w:rsidRDefault="00037E06" w:rsidP="000342D8">
      <w:pPr>
        <w:pStyle w:val="BodyContactInfo"/>
        <w:rPr>
          <w:rStyle w:val="Greentext"/>
          <w:rFonts w:ascii="Arial Black" w:hAnsi="Arial Black"/>
          <w:sz w:val="28"/>
          <w:szCs w:val="24"/>
        </w:rPr>
      </w:pPr>
      <w:r w:rsidRPr="00037E06">
        <w:rPr>
          <w:rStyle w:val="Greentext"/>
          <w:rFonts w:ascii="Arial Black" w:hAnsi="Arial Black"/>
          <w:sz w:val="28"/>
          <w:szCs w:val="24"/>
        </w:rPr>
        <w:t>H</w:t>
      </w:r>
      <w:r w:rsidR="003619EC" w:rsidRPr="00037E06">
        <w:rPr>
          <w:rStyle w:val="Greentext"/>
          <w:rFonts w:ascii="Arial Black" w:hAnsi="Arial Black"/>
          <w:sz w:val="28"/>
          <w:szCs w:val="24"/>
        </w:rPr>
        <w:t xml:space="preserve">.no </w:t>
      </w:r>
      <w:r w:rsidR="00CF02CF">
        <w:rPr>
          <w:rStyle w:val="Greentext"/>
          <w:rFonts w:ascii="Arial Black" w:hAnsi="Arial Black"/>
          <w:sz w:val="28"/>
          <w:szCs w:val="24"/>
        </w:rPr>
        <w:t>E-</w:t>
      </w:r>
      <w:r w:rsidR="003619EC" w:rsidRPr="00037E06">
        <w:rPr>
          <w:rStyle w:val="Greentext"/>
          <w:rFonts w:ascii="Arial Black" w:hAnsi="Arial Black"/>
          <w:sz w:val="28"/>
          <w:szCs w:val="24"/>
        </w:rPr>
        <w:t xml:space="preserve"> 194 </w:t>
      </w:r>
      <w:proofErr w:type="spellStart"/>
      <w:r>
        <w:rPr>
          <w:rStyle w:val="Greentext"/>
          <w:rFonts w:ascii="Arial Black" w:hAnsi="Arial Black"/>
          <w:sz w:val="28"/>
          <w:szCs w:val="24"/>
        </w:rPr>
        <w:t>D</w:t>
      </w:r>
      <w:r w:rsidR="003619EC" w:rsidRPr="00037E06">
        <w:rPr>
          <w:rStyle w:val="Greentext"/>
          <w:rFonts w:ascii="Arial Black" w:hAnsi="Arial Black"/>
          <w:sz w:val="28"/>
          <w:szCs w:val="24"/>
        </w:rPr>
        <w:t>abua</w:t>
      </w:r>
      <w:proofErr w:type="spellEnd"/>
      <w:r w:rsidR="003619EC" w:rsidRPr="00037E06">
        <w:rPr>
          <w:rStyle w:val="Greentext"/>
          <w:rFonts w:ascii="Arial Black" w:hAnsi="Arial Black"/>
          <w:sz w:val="28"/>
          <w:szCs w:val="24"/>
        </w:rPr>
        <w:t xml:space="preserve"> colony </w:t>
      </w:r>
      <w:r w:rsidRPr="00037E06">
        <w:rPr>
          <w:rStyle w:val="Greentext"/>
          <w:rFonts w:ascii="Arial Black" w:hAnsi="Arial Black"/>
          <w:sz w:val="28"/>
          <w:szCs w:val="24"/>
        </w:rPr>
        <w:t>Faridabad</w:t>
      </w:r>
    </w:p>
    <w:p w14:paraId="5EC64B8A" w14:textId="3B9E59AA" w:rsidR="000342D8" w:rsidRPr="00037E06" w:rsidRDefault="003619EC" w:rsidP="000342D8">
      <w:pPr>
        <w:pStyle w:val="BodyContactInfo"/>
        <w:rPr>
          <w:rStyle w:val="Greentext"/>
          <w:rFonts w:ascii="Arial Black" w:hAnsi="Arial Black"/>
          <w:sz w:val="28"/>
          <w:szCs w:val="24"/>
        </w:rPr>
      </w:pPr>
      <w:r w:rsidRPr="00037E06">
        <w:rPr>
          <w:rStyle w:val="Greentext"/>
          <w:rFonts w:ascii="Arial Black" w:hAnsi="Arial Black"/>
          <w:sz w:val="28"/>
          <w:szCs w:val="24"/>
        </w:rPr>
        <w:t>9910264482</w:t>
      </w:r>
    </w:p>
    <w:p w14:paraId="37850D15" w14:textId="3A0DBDDF" w:rsidR="00C85B84" w:rsidRPr="00037E06" w:rsidRDefault="003619EC" w:rsidP="000342D8">
      <w:pPr>
        <w:pStyle w:val="BodyContactInfo"/>
        <w:rPr>
          <w:rStyle w:val="Greentext"/>
          <w:rFonts w:ascii="Arial Black" w:hAnsi="Arial Black"/>
          <w:sz w:val="28"/>
          <w:szCs w:val="24"/>
        </w:rPr>
      </w:pPr>
      <w:r w:rsidRPr="00037E06">
        <w:rPr>
          <w:rStyle w:val="Greentext"/>
          <w:rFonts w:ascii="Arial Black" w:hAnsi="Arial Black"/>
          <w:sz w:val="28"/>
          <w:szCs w:val="24"/>
        </w:rPr>
        <w:t>gargisain1998@gmail.com</w:t>
      </w:r>
      <w:r w:rsidR="000342D8" w:rsidRPr="00037E06">
        <w:rPr>
          <w:rStyle w:val="Greentext"/>
          <w:rFonts w:ascii="Arial Black" w:hAnsi="Arial Black"/>
          <w:sz w:val="28"/>
          <w:szCs w:val="24"/>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702223" w14:paraId="54266D48" w14:textId="77777777" w:rsidTr="00CC77D2">
        <w:trPr>
          <w:trHeight w:val="2160"/>
        </w:trPr>
        <w:tc>
          <w:tcPr>
            <w:tcW w:w="5000" w:type="pct"/>
            <w:gridSpan w:val="8"/>
            <w:vAlign w:val="bottom"/>
          </w:tcPr>
          <w:p w14:paraId="0653B3D4" w14:textId="164A60BA" w:rsidR="00702223" w:rsidRPr="00037E06" w:rsidRDefault="003619EC" w:rsidP="00702223">
            <w:pPr>
              <w:pStyle w:val="Title"/>
              <w:rPr>
                <w:rFonts w:ascii="Calisto MT" w:hAnsi="Calisto MT"/>
              </w:rPr>
            </w:pPr>
            <w:proofErr w:type="gramStart"/>
            <w:r w:rsidRPr="00037E06">
              <w:rPr>
                <w:rFonts w:ascii="Calisto MT" w:hAnsi="Calisto MT"/>
                <w:sz w:val="72"/>
                <w:szCs w:val="14"/>
              </w:rPr>
              <w:t xml:space="preserve">Gargi </w:t>
            </w:r>
            <w:r w:rsidR="000342D8" w:rsidRPr="00037E06">
              <w:rPr>
                <w:rFonts w:ascii="Calisto MT" w:hAnsi="Calisto MT"/>
                <w:sz w:val="72"/>
                <w:szCs w:val="14"/>
              </w:rPr>
              <w:t xml:space="preserve"> </w:t>
            </w:r>
            <w:proofErr w:type="spellStart"/>
            <w:r w:rsidRPr="00037E06">
              <w:rPr>
                <w:rFonts w:ascii="Calisto MT" w:hAnsi="Calisto MT"/>
                <w:sz w:val="72"/>
                <w:szCs w:val="14"/>
              </w:rPr>
              <w:t>Sain</w:t>
            </w:r>
            <w:proofErr w:type="spellEnd"/>
            <w:proofErr w:type="gramEnd"/>
          </w:p>
        </w:tc>
      </w:tr>
      <w:tr w:rsidR="00702223" w:rsidRPr="00702223" w14:paraId="4F8F6094" w14:textId="77777777" w:rsidTr="009F58A6">
        <w:trPr>
          <w:gridAfter w:val="2"/>
          <w:wAfter w:w="7" w:type="pct"/>
          <w:trHeight w:val="115"/>
        </w:trPr>
        <w:tc>
          <w:tcPr>
            <w:tcW w:w="847" w:type="pct"/>
            <w:shd w:val="clear" w:color="auto" w:fill="7CA655" w:themeFill="text2"/>
          </w:tcPr>
          <w:p w14:paraId="613B55DF" w14:textId="77777777" w:rsidR="00702223" w:rsidRPr="00702223" w:rsidRDefault="00702223" w:rsidP="00702223">
            <w:pPr>
              <w:rPr>
                <w:sz w:val="6"/>
                <w:szCs w:val="6"/>
              </w:rPr>
            </w:pPr>
          </w:p>
        </w:tc>
        <w:tc>
          <w:tcPr>
            <w:tcW w:w="496" w:type="pct"/>
          </w:tcPr>
          <w:p w14:paraId="3C5A295F" w14:textId="727800D5" w:rsidR="00037E06" w:rsidRPr="00702223" w:rsidRDefault="00037E06" w:rsidP="00702223">
            <w:pPr>
              <w:rPr>
                <w:sz w:val="6"/>
                <w:szCs w:val="6"/>
              </w:rPr>
            </w:pPr>
          </w:p>
        </w:tc>
        <w:tc>
          <w:tcPr>
            <w:tcW w:w="853" w:type="pct"/>
          </w:tcPr>
          <w:p w14:paraId="69F207C9" w14:textId="77777777" w:rsidR="00702223" w:rsidRPr="00702223" w:rsidRDefault="00702223" w:rsidP="00702223">
            <w:pPr>
              <w:rPr>
                <w:sz w:val="6"/>
                <w:szCs w:val="6"/>
              </w:rPr>
            </w:pPr>
          </w:p>
        </w:tc>
        <w:tc>
          <w:tcPr>
            <w:tcW w:w="495" w:type="pct"/>
          </w:tcPr>
          <w:p w14:paraId="0521A7E7" w14:textId="77777777" w:rsidR="00702223" w:rsidRPr="00702223" w:rsidRDefault="00702223" w:rsidP="00702223">
            <w:pPr>
              <w:rPr>
                <w:sz w:val="6"/>
                <w:szCs w:val="6"/>
              </w:rPr>
            </w:pPr>
          </w:p>
        </w:tc>
        <w:tc>
          <w:tcPr>
            <w:tcW w:w="852" w:type="pct"/>
            <w:shd w:val="clear" w:color="auto" w:fill="000000" w:themeFill="text1"/>
          </w:tcPr>
          <w:p w14:paraId="77330263" w14:textId="77777777" w:rsidR="00702223" w:rsidRPr="00702223" w:rsidRDefault="00702223" w:rsidP="00702223">
            <w:pPr>
              <w:rPr>
                <w:sz w:val="6"/>
                <w:szCs w:val="6"/>
              </w:rPr>
            </w:pPr>
          </w:p>
        </w:tc>
        <w:tc>
          <w:tcPr>
            <w:tcW w:w="1450" w:type="pct"/>
          </w:tcPr>
          <w:p w14:paraId="7AEF7604" w14:textId="77777777" w:rsidR="00702223" w:rsidRPr="00702223" w:rsidRDefault="00702223" w:rsidP="00702223">
            <w:pPr>
              <w:rPr>
                <w:sz w:val="6"/>
                <w:szCs w:val="6"/>
              </w:rPr>
            </w:pPr>
          </w:p>
        </w:tc>
      </w:tr>
      <w:tr w:rsidR="00CC77D2" w14:paraId="6058BE95" w14:textId="77777777" w:rsidTr="00AE0078">
        <w:trPr>
          <w:gridAfter w:val="1"/>
          <w:wAfter w:w="4" w:type="pct"/>
          <w:trHeight w:val="3339"/>
        </w:trPr>
        <w:tc>
          <w:tcPr>
            <w:tcW w:w="2196" w:type="pct"/>
            <w:gridSpan w:val="3"/>
          </w:tcPr>
          <w:p w14:paraId="791B0D32" w14:textId="77777777" w:rsidR="00CC77D2" w:rsidRDefault="00CC77D2" w:rsidP="00793271">
            <w:pPr>
              <w:pStyle w:val="Objective"/>
              <w:ind w:left="0"/>
              <w:rPr>
                <w:rStyle w:val="Greentext"/>
              </w:rPr>
            </w:pPr>
          </w:p>
          <w:p w14:paraId="677BECE2" w14:textId="77777777" w:rsidR="00037E06" w:rsidRPr="00037E06" w:rsidRDefault="00037E06" w:rsidP="00793271">
            <w:pPr>
              <w:pStyle w:val="Objective"/>
              <w:ind w:left="0"/>
              <w:rPr>
                <w:rStyle w:val="Greentext"/>
                <w:rFonts w:ascii="Arial Rounded MT Bold" w:hAnsi="Arial Rounded MT Bold"/>
                <w:color w:val="00B0F0"/>
                <w:sz w:val="22"/>
                <w:szCs w:val="18"/>
              </w:rPr>
            </w:pPr>
            <w:r w:rsidRPr="00037E06">
              <w:rPr>
                <w:rStyle w:val="Greentext"/>
                <w:rFonts w:ascii="Arial Rounded MT Bold" w:hAnsi="Arial Rounded MT Bold"/>
                <w:color w:val="00B0F0"/>
                <w:sz w:val="22"/>
                <w:szCs w:val="18"/>
              </w:rPr>
              <w:t>Age = 22years</w:t>
            </w:r>
          </w:p>
          <w:p w14:paraId="373847B1" w14:textId="77777777" w:rsidR="00037E06" w:rsidRPr="00037E06" w:rsidRDefault="00037E06" w:rsidP="00793271">
            <w:pPr>
              <w:pStyle w:val="Objective"/>
              <w:ind w:left="0"/>
              <w:rPr>
                <w:rStyle w:val="Greentext"/>
                <w:rFonts w:ascii="Arial Rounded MT Bold" w:hAnsi="Arial Rounded MT Bold"/>
                <w:color w:val="00B0F0"/>
                <w:sz w:val="22"/>
                <w:szCs w:val="18"/>
              </w:rPr>
            </w:pPr>
            <w:r w:rsidRPr="00037E06">
              <w:rPr>
                <w:rStyle w:val="Greentext"/>
                <w:rFonts w:ascii="Arial Rounded MT Bold" w:hAnsi="Arial Rounded MT Bold"/>
                <w:color w:val="00B0F0"/>
                <w:sz w:val="22"/>
                <w:szCs w:val="18"/>
              </w:rPr>
              <w:t>Date of birth – 25 Dec 1998</w:t>
            </w:r>
          </w:p>
          <w:p w14:paraId="63A2C7CC" w14:textId="388C14A0" w:rsidR="00037E06" w:rsidRDefault="00037E06" w:rsidP="00793271">
            <w:pPr>
              <w:pStyle w:val="Objective"/>
              <w:ind w:left="0"/>
              <w:rPr>
                <w:rStyle w:val="Greentext"/>
                <w:rFonts w:ascii="Arial Rounded MT Bold" w:hAnsi="Arial Rounded MT Bold"/>
                <w:color w:val="00B0F0"/>
                <w:sz w:val="22"/>
                <w:szCs w:val="18"/>
              </w:rPr>
            </w:pPr>
            <w:r w:rsidRPr="00037E06">
              <w:rPr>
                <w:rStyle w:val="Greentext"/>
                <w:rFonts w:ascii="Arial Rounded MT Bold" w:hAnsi="Arial Rounded MT Bold"/>
                <w:color w:val="00B0F0"/>
                <w:sz w:val="22"/>
                <w:szCs w:val="18"/>
              </w:rPr>
              <w:t>Father name – Mr. Manbeer Singh</w:t>
            </w:r>
          </w:p>
          <w:p w14:paraId="7100162A" w14:textId="77777777" w:rsidR="009D6FED" w:rsidRPr="00037E06" w:rsidRDefault="009D6FED" w:rsidP="00793271">
            <w:pPr>
              <w:pStyle w:val="Objective"/>
              <w:ind w:left="0"/>
              <w:rPr>
                <w:rStyle w:val="Greentext"/>
                <w:rFonts w:ascii="Arial Rounded MT Bold" w:hAnsi="Arial Rounded MT Bold"/>
                <w:color w:val="00B0F0"/>
                <w:sz w:val="22"/>
                <w:szCs w:val="18"/>
              </w:rPr>
            </w:pPr>
          </w:p>
          <w:p w14:paraId="1A740154" w14:textId="7FBF295D" w:rsidR="00037E06" w:rsidRPr="00721C3B" w:rsidRDefault="00037E06" w:rsidP="00793271">
            <w:pPr>
              <w:pStyle w:val="Objective"/>
              <w:ind w:left="0"/>
              <w:rPr>
                <w:rStyle w:val="Greentext"/>
              </w:rPr>
            </w:pPr>
          </w:p>
        </w:tc>
        <w:tc>
          <w:tcPr>
            <w:tcW w:w="495" w:type="pct"/>
          </w:tcPr>
          <w:p w14:paraId="6F63BD51" w14:textId="77777777" w:rsidR="00CC77D2" w:rsidRDefault="00CC77D2" w:rsidP="00793271">
            <w:pPr>
              <w:spacing w:line="240" w:lineRule="auto"/>
            </w:pPr>
          </w:p>
        </w:tc>
        <w:tc>
          <w:tcPr>
            <w:tcW w:w="2305" w:type="pct"/>
            <w:gridSpan w:val="3"/>
            <w:vMerge w:val="restart"/>
          </w:tcPr>
          <w:p w14:paraId="48D573B9" w14:textId="30E2F139" w:rsidR="00CC77D2" w:rsidRDefault="00CF02CF" w:rsidP="00037E06">
            <w:pPr>
              <w:pStyle w:val="JobTitleandDegree"/>
              <w:rPr>
                <w:rStyle w:val="Greentext"/>
                <w:rFonts w:ascii="Algerian" w:hAnsi="Algerian"/>
                <w:sz w:val="32"/>
                <w:szCs w:val="22"/>
              </w:rPr>
            </w:pPr>
            <w:proofErr w:type="spellStart"/>
            <w:r>
              <w:rPr>
                <w:rStyle w:val="Greentext"/>
                <w:rFonts w:ascii="Algerian" w:hAnsi="Algerian"/>
                <w:sz w:val="32"/>
                <w:szCs w:val="22"/>
              </w:rPr>
              <w:t>Gruaduation</w:t>
            </w:r>
            <w:proofErr w:type="spellEnd"/>
            <w:r w:rsidR="00793271" w:rsidRPr="00793271">
              <w:rPr>
                <w:rStyle w:val="Greentext"/>
                <w:rFonts w:ascii="Algerian" w:hAnsi="Algerian"/>
                <w:sz w:val="32"/>
                <w:szCs w:val="22"/>
              </w:rPr>
              <w:t xml:space="preserve"> record</w:t>
            </w:r>
          </w:p>
          <w:p w14:paraId="24E5D76F" w14:textId="77777777" w:rsidR="00793271" w:rsidRPr="00793271" w:rsidRDefault="00793271" w:rsidP="00037E06">
            <w:pPr>
              <w:pStyle w:val="JobTitleandDegree"/>
              <w:rPr>
                <w:rStyle w:val="Greentext"/>
                <w:rFonts w:ascii="Algerian" w:hAnsi="Algerian"/>
                <w:sz w:val="32"/>
                <w:szCs w:val="22"/>
              </w:rPr>
            </w:pPr>
          </w:p>
          <w:p w14:paraId="0EDA8A07" w14:textId="208675BF" w:rsidR="00CC77D2" w:rsidRDefault="00793271" w:rsidP="00037E06">
            <w:pPr>
              <w:pStyle w:val="Jobdescription"/>
              <w:ind w:left="0"/>
              <w:rPr>
                <w:rFonts w:ascii="Arial Narrow" w:hAnsi="Arial Narrow"/>
                <w:b/>
                <w:bCs/>
                <w:sz w:val="24"/>
                <w:szCs w:val="22"/>
              </w:rPr>
            </w:pPr>
            <w:r>
              <w:t xml:space="preserve"> </w:t>
            </w:r>
            <w:r w:rsidRPr="00793271">
              <w:rPr>
                <w:rFonts w:ascii="Arial Narrow" w:hAnsi="Arial Narrow"/>
                <w:b/>
                <w:bCs/>
                <w:sz w:val="24"/>
                <w:szCs w:val="22"/>
              </w:rPr>
              <w:t>B.A in Political science and music instrumental</w:t>
            </w:r>
          </w:p>
          <w:p w14:paraId="30BB75C3" w14:textId="77777777" w:rsidR="00CC77D2" w:rsidRPr="00037E06" w:rsidRDefault="00793271" w:rsidP="00037E06">
            <w:pPr>
              <w:pStyle w:val="Jobdescription"/>
              <w:ind w:left="0"/>
              <w:rPr>
                <w:rFonts w:ascii="Arial Narrow" w:hAnsi="Arial Narrow"/>
                <w:b/>
                <w:bCs/>
                <w:color w:val="00B0F0"/>
                <w:sz w:val="24"/>
                <w:szCs w:val="22"/>
              </w:rPr>
            </w:pPr>
            <w:r w:rsidRPr="00037E06">
              <w:rPr>
                <w:rFonts w:ascii="Arial Narrow" w:hAnsi="Arial Narrow"/>
                <w:b/>
                <w:bCs/>
                <w:color w:val="00B0F0"/>
                <w:sz w:val="24"/>
                <w:szCs w:val="22"/>
              </w:rPr>
              <w:t xml:space="preserve">Year = 2016 – 2020 </w:t>
            </w:r>
          </w:p>
          <w:p w14:paraId="6A5FEA14" w14:textId="397522F1" w:rsidR="00793271" w:rsidRPr="00037E06" w:rsidRDefault="00793271" w:rsidP="00037E06">
            <w:pPr>
              <w:pStyle w:val="Jobdescription"/>
              <w:ind w:left="0"/>
              <w:rPr>
                <w:rFonts w:ascii="Arial Narrow" w:hAnsi="Arial Narrow"/>
                <w:b/>
                <w:bCs/>
                <w:color w:val="00B0F0"/>
                <w:sz w:val="24"/>
                <w:szCs w:val="22"/>
              </w:rPr>
            </w:pPr>
            <w:r>
              <w:rPr>
                <w:rFonts w:ascii="Arial Narrow" w:hAnsi="Arial Narrow"/>
                <w:b/>
                <w:bCs/>
                <w:sz w:val="24"/>
                <w:szCs w:val="22"/>
              </w:rPr>
              <w:t xml:space="preserve">College – </w:t>
            </w:r>
            <w:r w:rsidR="009D6FED">
              <w:rPr>
                <w:rFonts w:ascii="Arial Narrow" w:hAnsi="Arial Narrow"/>
                <w:b/>
                <w:bCs/>
                <w:sz w:val="24"/>
                <w:szCs w:val="22"/>
              </w:rPr>
              <w:t>Kl Mehta Dayanand college Affiliated by</w:t>
            </w:r>
            <w:r>
              <w:rPr>
                <w:rFonts w:ascii="Arial Narrow" w:hAnsi="Arial Narrow"/>
                <w:b/>
                <w:bCs/>
                <w:sz w:val="24"/>
                <w:szCs w:val="22"/>
              </w:rPr>
              <w:t xml:space="preserve"> Maharishi Dayanand </w:t>
            </w:r>
            <w:r w:rsidR="009D6FED">
              <w:rPr>
                <w:rFonts w:ascii="Arial Narrow" w:hAnsi="Arial Narrow"/>
                <w:b/>
                <w:bCs/>
                <w:sz w:val="24"/>
                <w:szCs w:val="22"/>
              </w:rPr>
              <w:t>University</w:t>
            </w:r>
          </w:p>
          <w:p w14:paraId="720DD08D" w14:textId="21D6C12F" w:rsidR="00793271" w:rsidRPr="00037E06" w:rsidRDefault="00793271" w:rsidP="00037E06">
            <w:pPr>
              <w:pStyle w:val="Jobdescription"/>
              <w:ind w:left="0"/>
              <w:rPr>
                <w:rFonts w:ascii="Arial Narrow" w:hAnsi="Arial Narrow"/>
                <w:b/>
                <w:bCs/>
                <w:color w:val="00B0F0"/>
                <w:sz w:val="24"/>
                <w:szCs w:val="22"/>
              </w:rPr>
            </w:pPr>
            <w:r w:rsidRPr="00037E06">
              <w:rPr>
                <w:rFonts w:ascii="Arial Narrow" w:hAnsi="Arial Narrow"/>
                <w:b/>
                <w:bCs/>
                <w:color w:val="00B0F0"/>
                <w:sz w:val="24"/>
                <w:szCs w:val="22"/>
              </w:rPr>
              <w:t>Percentage = 62%</w:t>
            </w:r>
          </w:p>
          <w:p w14:paraId="7C4C72F5" w14:textId="5A6A2982" w:rsidR="00793271" w:rsidRDefault="00037E06" w:rsidP="00037E06">
            <w:pPr>
              <w:pStyle w:val="Jobdescription"/>
              <w:ind w:left="0"/>
              <w:rPr>
                <w:rFonts w:ascii="Algerian" w:hAnsi="Algerian"/>
                <w:b/>
                <w:bCs/>
                <w:color w:val="7CA655" w:themeColor="text2"/>
                <w:sz w:val="28"/>
                <w:szCs w:val="24"/>
              </w:rPr>
            </w:pPr>
            <w:r>
              <w:rPr>
                <w:rFonts w:ascii="Algerian" w:hAnsi="Algerian"/>
                <w:b/>
                <w:bCs/>
                <w:color w:val="7CA655" w:themeColor="text2"/>
                <w:sz w:val="28"/>
                <w:szCs w:val="24"/>
              </w:rPr>
              <w:t>Intermediate</w:t>
            </w:r>
            <w:r w:rsidR="00793271" w:rsidRPr="00793271">
              <w:rPr>
                <w:rFonts w:ascii="Algerian" w:hAnsi="Algerian"/>
                <w:b/>
                <w:bCs/>
                <w:color w:val="7CA655" w:themeColor="text2"/>
                <w:sz w:val="28"/>
                <w:szCs w:val="24"/>
              </w:rPr>
              <w:t xml:space="preserve"> Education Record </w:t>
            </w:r>
          </w:p>
          <w:p w14:paraId="6AC61932" w14:textId="42044DAA" w:rsidR="00037E06" w:rsidRDefault="00037E06" w:rsidP="00037E06">
            <w:pPr>
              <w:pStyle w:val="Jobdescription"/>
              <w:ind w:left="0"/>
              <w:rPr>
                <w:rFonts w:ascii="Arial Black" w:hAnsi="Arial Black"/>
                <w:b/>
                <w:bCs/>
              </w:rPr>
            </w:pPr>
            <w:r>
              <w:rPr>
                <w:rFonts w:ascii="Arial Black" w:hAnsi="Arial Black"/>
                <w:b/>
                <w:bCs/>
              </w:rPr>
              <w:t>Class 10</w:t>
            </w:r>
            <w:r w:rsidRPr="00037E06">
              <w:rPr>
                <w:rFonts w:ascii="Arial Black" w:hAnsi="Arial Black"/>
                <w:b/>
                <w:bCs/>
                <w:vertAlign w:val="superscript"/>
              </w:rPr>
              <w:t>th</w:t>
            </w:r>
            <w:r>
              <w:rPr>
                <w:rFonts w:ascii="Arial Black" w:hAnsi="Arial Black"/>
                <w:b/>
                <w:bCs/>
              </w:rPr>
              <w:t xml:space="preserve"> percentage – 7.6</w:t>
            </w:r>
            <w:r w:rsidRPr="00037E06">
              <w:rPr>
                <w:rFonts w:ascii="Arial Black" w:hAnsi="Arial Black"/>
                <w:b/>
                <w:bCs/>
                <w:color w:val="000000" w:themeColor="text1"/>
              </w:rPr>
              <w:t xml:space="preserve"> </w:t>
            </w:r>
            <w:proofErr w:type="spellStart"/>
            <w:r w:rsidRPr="00037E06">
              <w:rPr>
                <w:rFonts w:ascii="Arial Black" w:hAnsi="Arial Black"/>
                <w:b/>
                <w:bCs/>
                <w:color w:val="000000" w:themeColor="text1"/>
              </w:rPr>
              <w:t>Cgpa</w:t>
            </w:r>
            <w:proofErr w:type="spellEnd"/>
            <w:r w:rsidRPr="00037E06">
              <w:rPr>
                <w:rFonts w:ascii="Arial Black" w:hAnsi="Arial Black"/>
                <w:b/>
                <w:bCs/>
                <w:color w:val="000000" w:themeColor="text1"/>
              </w:rPr>
              <w:t xml:space="preserve"> </w:t>
            </w:r>
            <w:r>
              <w:rPr>
                <w:rFonts w:ascii="Arial Black" w:hAnsi="Arial Black"/>
                <w:b/>
                <w:bCs/>
                <w:color w:val="000000" w:themeColor="text1"/>
              </w:rPr>
              <w:t xml:space="preserve"> </w:t>
            </w:r>
            <w:r w:rsidRPr="00037E06">
              <w:rPr>
                <w:rFonts w:ascii="Arial Black" w:hAnsi="Arial Black"/>
                <w:b/>
                <w:bCs/>
                <w:color w:val="000000" w:themeColor="text1"/>
              </w:rPr>
              <w:t xml:space="preserve"> </w:t>
            </w:r>
            <w:r w:rsidRPr="00037E06">
              <w:rPr>
                <w:rFonts w:ascii="Arial Black" w:hAnsi="Arial Black"/>
                <w:b/>
                <w:bCs/>
                <w:color w:val="00B0F0"/>
              </w:rPr>
              <w:t>Board - CBSE</w:t>
            </w:r>
          </w:p>
          <w:p w14:paraId="307F47DA" w14:textId="3C720BFF" w:rsidR="00037E06" w:rsidRDefault="00037E06" w:rsidP="00037E06">
            <w:pPr>
              <w:pStyle w:val="Jobdescription"/>
              <w:ind w:left="0"/>
              <w:rPr>
                <w:rFonts w:ascii="Arial Black" w:hAnsi="Arial Black"/>
                <w:b/>
                <w:bCs/>
              </w:rPr>
            </w:pPr>
            <w:r>
              <w:rPr>
                <w:rFonts w:ascii="Arial Black" w:hAnsi="Arial Black"/>
                <w:b/>
                <w:bCs/>
              </w:rPr>
              <w:t>Class 12</w:t>
            </w:r>
            <w:r w:rsidRPr="00037E06">
              <w:rPr>
                <w:rFonts w:ascii="Arial Black" w:hAnsi="Arial Black"/>
                <w:b/>
                <w:bCs/>
                <w:vertAlign w:val="superscript"/>
              </w:rPr>
              <w:t>th</w:t>
            </w:r>
            <w:r>
              <w:rPr>
                <w:rFonts w:ascii="Arial Black" w:hAnsi="Arial Black"/>
                <w:b/>
                <w:bCs/>
              </w:rPr>
              <w:t xml:space="preserve"> percentage – 45%        </w:t>
            </w:r>
            <w:r w:rsidRPr="00037E06">
              <w:rPr>
                <w:rFonts w:ascii="Arial Black" w:hAnsi="Arial Black"/>
                <w:b/>
                <w:bCs/>
                <w:color w:val="00B0F0"/>
              </w:rPr>
              <w:t>Board – CBSE</w:t>
            </w:r>
          </w:p>
          <w:p w14:paraId="5748104D" w14:textId="0ABB359B" w:rsidR="00037E06" w:rsidRPr="00037E06" w:rsidRDefault="00037E06" w:rsidP="00037E06">
            <w:pPr>
              <w:pStyle w:val="Jobdescription"/>
              <w:ind w:left="0"/>
              <w:rPr>
                <w:rFonts w:ascii="Arial Black" w:hAnsi="Arial Black"/>
                <w:b/>
                <w:bCs/>
                <w:color w:val="00B0F0"/>
              </w:rPr>
            </w:pPr>
            <w:r w:rsidRPr="00037E06">
              <w:rPr>
                <w:rFonts w:ascii="Arial Black" w:hAnsi="Arial Black"/>
                <w:b/>
                <w:bCs/>
                <w:color w:val="00B0F0"/>
              </w:rPr>
              <w:t xml:space="preserve">School – Delhi Public </w:t>
            </w:r>
            <w:proofErr w:type="gramStart"/>
            <w:r w:rsidRPr="00037E06">
              <w:rPr>
                <w:rFonts w:ascii="Arial Black" w:hAnsi="Arial Black"/>
                <w:b/>
                <w:bCs/>
                <w:color w:val="00B0F0"/>
              </w:rPr>
              <w:t>School ,</w:t>
            </w:r>
            <w:proofErr w:type="gramEnd"/>
            <w:r w:rsidRPr="00037E06">
              <w:rPr>
                <w:rFonts w:ascii="Arial Black" w:hAnsi="Arial Black"/>
                <w:b/>
                <w:bCs/>
                <w:color w:val="00B0F0"/>
              </w:rPr>
              <w:t xml:space="preserve"> sec – 11d , Faridabad</w:t>
            </w:r>
          </w:p>
          <w:p w14:paraId="48D64449" w14:textId="15E0387C" w:rsidR="00037E06" w:rsidRPr="00037E06" w:rsidRDefault="00037E06" w:rsidP="00037E06">
            <w:pPr>
              <w:pStyle w:val="Jobdescription"/>
              <w:ind w:left="0"/>
              <w:rPr>
                <w:rFonts w:ascii="Arial Black" w:hAnsi="Arial Black"/>
                <w:b/>
                <w:bCs/>
              </w:rPr>
            </w:pPr>
          </w:p>
          <w:p w14:paraId="7F7F40A7" w14:textId="48B63377" w:rsidR="00793271" w:rsidRPr="00037E06" w:rsidRDefault="00793271" w:rsidP="00037E06">
            <w:pPr>
              <w:pStyle w:val="Jobdescription"/>
              <w:ind w:left="0"/>
              <w:rPr>
                <w:rFonts w:ascii="Arial Black" w:hAnsi="Arial Black"/>
                <w:b/>
                <w:bCs/>
                <w:color w:val="7CA655" w:themeColor="text2"/>
                <w:sz w:val="28"/>
                <w:szCs w:val="24"/>
              </w:rPr>
            </w:pPr>
          </w:p>
          <w:p w14:paraId="39E9FB41" w14:textId="7E2F6BEE" w:rsidR="00793271" w:rsidRPr="00793271" w:rsidRDefault="00793271" w:rsidP="00037E06">
            <w:pPr>
              <w:pStyle w:val="Jobdescription"/>
              <w:ind w:left="0"/>
              <w:rPr>
                <w:rFonts w:ascii="Algerian" w:hAnsi="Algerian"/>
                <w:b/>
                <w:bCs/>
                <w:sz w:val="24"/>
                <w:szCs w:val="22"/>
              </w:rPr>
            </w:pPr>
          </w:p>
        </w:tc>
      </w:tr>
      <w:tr w:rsidR="00CC77D2" w:rsidRPr="00702223" w14:paraId="447DD95B" w14:textId="77777777" w:rsidTr="00CC77D2">
        <w:trPr>
          <w:gridAfter w:val="1"/>
          <w:wAfter w:w="4" w:type="pct"/>
          <w:trHeight w:val="115"/>
        </w:trPr>
        <w:tc>
          <w:tcPr>
            <w:tcW w:w="847" w:type="pct"/>
            <w:shd w:val="clear" w:color="auto" w:fill="000000" w:themeFill="text1"/>
          </w:tcPr>
          <w:p w14:paraId="47944F64" w14:textId="77777777" w:rsidR="00CC77D2" w:rsidRPr="00702223" w:rsidRDefault="00CC77D2" w:rsidP="00702223">
            <w:pPr>
              <w:rPr>
                <w:sz w:val="6"/>
                <w:szCs w:val="6"/>
              </w:rPr>
            </w:pPr>
          </w:p>
        </w:tc>
        <w:tc>
          <w:tcPr>
            <w:tcW w:w="496" w:type="pct"/>
          </w:tcPr>
          <w:p w14:paraId="1FB6936F" w14:textId="77777777" w:rsidR="00CC77D2" w:rsidRPr="00702223" w:rsidRDefault="00CC77D2" w:rsidP="00702223">
            <w:pPr>
              <w:rPr>
                <w:sz w:val="6"/>
                <w:szCs w:val="6"/>
              </w:rPr>
            </w:pPr>
          </w:p>
        </w:tc>
        <w:tc>
          <w:tcPr>
            <w:tcW w:w="853" w:type="pct"/>
            <w:shd w:val="clear" w:color="auto" w:fill="000000" w:themeFill="text1"/>
          </w:tcPr>
          <w:p w14:paraId="3A42D693" w14:textId="77777777" w:rsidR="00CC77D2" w:rsidRPr="00702223" w:rsidRDefault="00CC77D2" w:rsidP="00702223">
            <w:pPr>
              <w:rPr>
                <w:sz w:val="6"/>
                <w:szCs w:val="6"/>
              </w:rPr>
            </w:pPr>
          </w:p>
        </w:tc>
        <w:tc>
          <w:tcPr>
            <w:tcW w:w="495" w:type="pct"/>
          </w:tcPr>
          <w:p w14:paraId="312EA9A8" w14:textId="77777777" w:rsidR="00CC77D2" w:rsidRPr="00702223" w:rsidRDefault="00CC77D2" w:rsidP="00702223">
            <w:pPr>
              <w:rPr>
                <w:sz w:val="6"/>
                <w:szCs w:val="6"/>
              </w:rPr>
            </w:pPr>
          </w:p>
        </w:tc>
        <w:tc>
          <w:tcPr>
            <w:tcW w:w="2305" w:type="pct"/>
            <w:gridSpan w:val="3"/>
            <w:vMerge/>
          </w:tcPr>
          <w:p w14:paraId="662F6D38" w14:textId="77777777" w:rsidR="00CC77D2" w:rsidRPr="00702223" w:rsidRDefault="00CC77D2" w:rsidP="00702223">
            <w:pPr>
              <w:pStyle w:val="DateRange"/>
              <w:rPr>
                <w:sz w:val="6"/>
                <w:szCs w:val="6"/>
              </w:rPr>
            </w:pPr>
          </w:p>
        </w:tc>
      </w:tr>
      <w:tr w:rsidR="00CC77D2" w14:paraId="78B6426D" w14:textId="77777777" w:rsidTr="00CC77D2">
        <w:trPr>
          <w:gridAfter w:val="1"/>
          <w:wAfter w:w="4" w:type="pct"/>
          <w:trHeight w:val="2304"/>
        </w:trPr>
        <w:tc>
          <w:tcPr>
            <w:tcW w:w="1343" w:type="pct"/>
            <w:gridSpan w:val="2"/>
          </w:tcPr>
          <w:p w14:paraId="2B0853FF" w14:textId="04B06B43" w:rsidR="00CC77D2" w:rsidRPr="00E6525B" w:rsidRDefault="003619EC" w:rsidP="00702223">
            <w:pPr>
              <w:pStyle w:val="DateRange"/>
            </w:pPr>
            <w:r>
              <w:t>April 2020-2022</w:t>
            </w:r>
          </w:p>
          <w:p w14:paraId="798B329A" w14:textId="3B6A7DB5" w:rsidR="00CC77D2" w:rsidRPr="009D6FED" w:rsidRDefault="000342D8" w:rsidP="009F58A6">
            <w:pPr>
              <w:pStyle w:val="JobTitleandDegree"/>
              <w:rPr>
                <w:rStyle w:val="Greentext"/>
                <w:rFonts w:ascii="Arial Rounded MT Bold" w:hAnsi="Arial Rounded MT Bold"/>
                <w:sz w:val="28"/>
                <w:szCs w:val="20"/>
              </w:rPr>
            </w:pPr>
            <w:proofErr w:type="gramStart"/>
            <w:r w:rsidRPr="009D6FED">
              <w:rPr>
                <w:rStyle w:val="Greentext"/>
                <w:rFonts w:ascii="Arial Rounded MT Bold" w:hAnsi="Arial Rounded MT Bold"/>
                <w:sz w:val="28"/>
                <w:szCs w:val="20"/>
              </w:rPr>
              <w:t>B</w:t>
            </w:r>
            <w:r w:rsidR="003619EC" w:rsidRPr="009D6FED">
              <w:rPr>
                <w:rStyle w:val="Greentext"/>
                <w:rFonts w:ascii="Arial Rounded MT Bold" w:hAnsi="Arial Rounded MT Bold"/>
                <w:sz w:val="28"/>
                <w:szCs w:val="20"/>
              </w:rPr>
              <w:t>.ED</w:t>
            </w:r>
            <w:proofErr w:type="gramEnd"/>
            <w:r w:rsidR="003619EC" w:rsidRPr="009D6FED">
              <w:rPr>
                <w:rStyle w:val="Greentext"/>
                <w:rFonts w:ascii="Arial Rounded MT Bold" w:hAnsi="Arial Rounded MT Bold"/>
                <w:sz w:val="28"/>
                <w:szCs w:val="20"/>
              </w:rPr>
              <w:t xml:space="preserve"> in Hindi</w:t>
            </w:r>
            <w:r w:rsidR="00793271" w:rsidRPr="009D6FED">
              <w:rPr>
                <w:rStyle w:val="Greentext"/>
                <w:rFonts w:ascii="Arial Rounded MT Bold" w:hAnsi="Arial Rounded MT Bold"/>
                <w:sz w:val="28"/>
                <w:szCs w:val="20"/>
              </w:rPr>
              <w:t xml:space="preserve"> &amp; Social Studies</w:t>
            </w:r>
          </w:p>
          <w:p w14:paraId="6C213D65" w14:textId="1674A93D" w:rsidR="007F14E6" w:rsidRDefault="003619EC" w:rsidP="009F58A6">
            <w:r>
              <w:t xml:space="preserve">Rawal </w:t>
            </w:r>
            <w:proofErr w:type="gramStart"/>
            <w:r>
              <w:t>Institution ,</w:t>
            </w:r>
            <w:proofErr w:type="gramEnd"/>
            <w:r>
              <w:t xml:space="preserve"> Faridabad</w:t>
            </w:r>
          </w:p>
        </w:tc>
        <w:tc>
          <w:tcPr>
            <w:tcW w:w="1348" w:type="pct"/>
            <w:gridSpan w:val="2"/>
          </w:tcPr>
          <w:p w14:paraId="523D4AD8" w14:textId="77777777" w:rsidR="000342D8" w:rsidRDefault="000342D8" w:rsidP="000342D8">
            <w:pPr>
              <w:pStyle w:val="SkillsBullets"/>
            </w:pPr>
            <w:r>
              <w:t xml:space="preserve">Creativity </w:t>
            </w:r>
          </w:p>
          <w:p w14:paraId="146D23C0" w14:textId="77777777" w:rsidR="000342D8" w:rsidRDefault="000342D8" w:rsidP="000342D8">
            <w:pPr>
              <w:pStyle w:val="SkillsBullets"/>
            </w:pPr>
            <w:r>
              <w:t xml:space="preserve">Leadership </w:t>
            </w:r>
          </w:p>
          <w:p w14:paraId="3A014A14" w14:textId="77777777" w:rsidR="000342D8" w:rsidRDefault="000342D8" w:rsidP="000342D8">
            <w:pPr>
              <w:pStyle w:val="SkillsBullets"/>
            </w:pPr>
            <w:r>
              <w:t xml:space="preserve">Organization </w:t>
            </w:r>
          </w:p>
          <w:p w14:paraId="5E83A620" w14:textId="77777777" w:rsidR="000342D8" w:rsidRDefault="000342D8" w:rsidP="000342D8">
            <w:pPr>
              <w:pStyle w:val="SkillsBullets"/>
            </w:pPr>
            <w:r>
              <w:t>Problem solving</w:t>
            </w:r>
          </w:p>
          <w:p w14:paraId="7B88F0B0" w14:textId="77777777" w:rsidR="00CC77D2" w:rsidRDefault="000342D8" w:rsidP="000342D8">
            <w:pPr>
              <w:pStyle w:val="SkillsBullets"/>
            </w:pPr>
            <w:r>
              <w:t>Teamwork</w:t>
            </w:r>
          </w:p>
        </w:tc>
        <w:tc>
          <w:tcPr>
            <w:tcW w:w="2305" w:type="pct"/>
            <w:gridSpan w:val="3"/>
            <w:vMerge/>
          </w:tcPr>
          <w:p w14:paraId="4F8692B0" w14:textId="77777777" w:rsidR="00CC77D2" w:rsidRDefault="00CC77D2" w:rsidP="00702223">
            <w:pPr>
              <w:pStyle w:val="DateRange"/>
            </w:pPr>
          </w:p>
        </w:tc>
      </w:tr>
    </w:tbl>
    <w:p w14:paraId="031F3D4C" w14:textId="77777777" w:rsidR="00C8183F" w:rsidRDefault="00C8183F" w:rsidP="00F5689F"/>
    <w:p w14:paraId="607F3D16" w14:textId="77777777" w:rsidR="00340C75" w:rsidRDefault="00340C75" w:rsidP="00F5689F">
      <w:pPr>
        <w:sectPr w:rsidR="00340C75" w:rsidSect="00CF02CF">
          <w:pgSz w:w="12240" w:h="15840"/>
          <w:pgMar w:top="1440" w:right="734" w:bottom="288" w:left="720" w:header="720" w:footer="720" w:gutter="0"/>
          <w:cols w:space="720"/>
        </w:sectPr>
      </w:pPr>
    </w:p>
    <w:p w14:paraId="0C5762D8" w14:textId="77777777" w:rsidR="00D87E03" w:rsidRPr="00547E34" w:rsidRDefault="00913A01" w:rsidP="00547E34">
      <w:pPr>
        <w:rPr>
          <w:sz w:val="22"/>
          <w:szCs w:val="14"/>
        </w:rPr>
      </w:pPr>
      <w:r w:rsidRPr="00547E34">
        <w:rPr>
          <w:noProof/>
          <w:sz w:val="22"/>
          <w:szCs w:val="14"/>
        </w:rPr>
        <w:lastRenderedPageBreak/>
        <mc:AlternateContent>
          <mc:Choice Requires="wpg">
            <w:drawing>
              <wp:anchor distT="0" distB="0" distL="114300" distR="114300" simplePos="0" relativeHeight="251669504" behindDoc="1" locked="1" layoutInCell="1" allowOverlap="1" wp14:anchorId="18851A9D" wp14:editId="455AB1C2">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A66129"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0F77A787" w14:textId="77777777" w:rsidR="000342D8" w:rsidRPr="000342D8" w:rsidRDefault="000342D8" w:rsidP="000342D8">
      <w:pPr>
        <w:pStyle w:val="BodyContactInfo"/>
        <w:rPr>
          <w:rStyle w:val="Magentatext"/>
        </w:rPr>
      </w:pPr>
      <w:r w:rsidRPr="000342D8">
        <w:rPr>
          <w:rStyle w:val="Magentatext"/>
        </w:rPr>
        <w:t xml:space="preserve">4567 Main Street </w:t>
      </w:r>
    </w:p>
    <w:p w14:paraId="7C629C36" w14:textId="77777777" w:rsidR="000342D8" w:rsidRPr="000342D8" w:rsidRDefault="000342D8" w:rsidP="000342D8">
      <w:pPr>
        <w:pStyle w:val="BodyContactInfo"/>
        <w:rPr>
          <w:rStyle w:val="Magentatext"/>
        </w:rPr>
      </w:pPr>
      <w:r w:rsidRPr="000342D8">
        <w:rPr>
          <w:rStyle w:val="Magentatext"/>
        </w:rPr>
        <w:t xml:space="preserve">City, State 98052 </w:t>
      </w:r>
    </w:p>
    <w:p w14:paraId="6E0FD054" w14:textId="77777777" w:rsidR="000342D8" w:rsidRPr="000342D8" w:rsidRDefault="000342D8" w:rsidP="000342D8">
      <w:pPr>
        <w:pStyle w:val="BodyContactInfo"/>
        <w:rPr>
          <w:rStyle w:val="Magentatext"/>
        </w:rPr>
      </w:pPr>
      <w:r w:rsidRPr="000342D8">
        <w:rPr>
          <w:rStyle w:val="Magentatext"/>
        </w:rPr>
        <w:t xml:space="preserve">(718) 555–0100 </w:t>
      </w:r>
    </w:p>
    <w:p w14:paraId="6FB82B83" w14:textId="77777777" w:rsidR="000342D8" w:rsidRPr="000342D8" w:rsidRDefault="000342D8" w:rsidP="000342D8">
      <w:pPr>
        <w:pStyle w:val="BodyContactInfo"/>
        <w:rPr>
          <w:rStyle w:val="Magentatext"/>
        </w:rPr>
      </w:pPr>
      <w:r w:rsidRPr="000342D8">
        <w:rPr>
          <w:rStyle w:val="Magentatext"/>
        </w:rPr>
        <w:t xml:space="preserve">yuuritanaka@example.com </w:t>
      </w:r>
    </w:p>
    <w:p w14:paraId="076A2A51" w14:textId="77777777" w:rsidR="00762950" w:rsidRPr="00762950" w:rsidRDefault="000342D8" w:rsidP="000342D8">
      <w:pPr>
        <w:pStyle w:val="BodyContactInfo"/>
        <w:rPr>
          <w:rStyle w:val="Magentatext"/>
        </w:rPr>
      </w:pPr>
      <w:r w:rsidRPr="000342D8">
        <w:rPr>
          <w:rStyle w:val="Magentatext"/>
        </w:rPr>
        <w:t>linkedin.com/in/yuuritanaka</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6073AB" w14:paraId="2E0B13EF" w14:textId="77777777" w:rsidTr="00427C94">
        <w:trPr>
          <w:trHeight w:val="2160"/>
        </w:trPr>
        <w:tc>
          <w:tcPr>
            <w:tcW w:w="5000" w:type="pct"/>
            <w:gridSpan w:val="8"/>
            <w:vAlign w:val="bottom"/>
          </w:tcPr>
          <w:p w14:paraId="0EE6244B" w14:textId="77777777" w:rsidR="006073AB" w:rsidRDefault="000342D8" w:rsidP="00427C94">
            <w:pPr>
              <w:pStyle w:val="Title"/>
            </w:pPr>
            <w:r w:rsidRPr="000342D8">
              <w:t>Yuuri Tanaka</w:t>
            </w:r>
          </w:p>
        </w:tc>
      </w:tr>
      <w:tr w:rsidR="006073AB" w:rsidRPr="00702223" w14:paraId="0A3AC6FA" w14:textId="77777777" w:rsidTr="006073AB">
        <w:trPr>
          <w:gridAfter w:val="2"/>
          <w:wAfter w:w="7" w:type="pct"/>
          <w:trHeight w:val="115"/>
        </w:trPr>
        <w:tc>
          <w:tcPr>
            <w:tcW w:w="847" w:type="pct"/>
            <w:shd w:val="clear" w:color="auto" w:fill="AA5881" w:themeFill="accent4"/>
          </w:tcPr>
          <w:p w14:paraId="7A08849F" w14:textId="77777777" w:rsidR="006073AB" w:rsidRPr="00702223" w:rsidRDefault="006073AB" w:rsidP="00427C94">
            <w:pPr>
              <w:rPr>
                <w:sz w:val="6"/>
                <w:szCs w:val="6"/>
              </w:rPr>
            </w:pPr>
          </w:p>
        </w:tc>
        <w:tc>
          <w:tcPr>
            <w:tcW w:w="496" w:type="pct"/>
          </w:tcPr>
          <w:p w14:paraId="33D4CEEF" w14:textId="77777777" w:rsidR="006073AB" w:rsidRPr="00702223" w:rsidRDefault="006073AB" w:rsidP="00427C94">
            <w:pPr>
              <w:rPr>
                <w:sz w:val="6"/>
                <w:szCs w:val="6"/>
              </w:rPr>
            </w:pPr>
          </w:p>
        </w:tc>
        <w:tc>
          <w:tcPr>
            <w:tcW w:w="853" w:type="pct"/>
          </w:tcPr>
          <w:p w14:paraId="06137461" w14:textId="77777777" w:rsidR="006073AB" w:rsidRPr="00702223" w:rsidRDefault="006073AB" w:rsidP="00427C94">
            <w:pPr>
              <w:rPr>
                <w:sz w:val="6"/>
                <w:szCs w:val="6"/>
              </w:rPr>
            </w:pPr>
          </w:p>
        </w:tc>
        <w:tc>
          <w:tcPr>
            <w:tcW w:w="495" w:type="pct"/>
          </w:tcPr>
          <w:p w14:paraId="336460A4" w14:textId="77777777" w:rsidR="006073AB" w:rsidRPr="00702223" w:rsidRDefault="006073AB" w:rsidP="00427C94">
            <w:pPr>
              <w:rPr>
                <w:sz w:val="6"/>
                <w:szCs w:val="6"/>
              </w:rPr>
            </w:pPr>
          </w:p>
        </w:tc>
        <w:tc>
          <w:tcPr>
            <w:tcW w:w="852" w:type="pct"/>
            <w:shd w:val="clear" w:color="auto" w:fill="000000" w:themeFill="text1"/>
          </w:tcPr>
          <w:p w14:paraId="2CDC3E48" w14:textId="77777777" w:rsidR="006073AB" w:rsidRPr="00702223" w:rsidRDefault="006073AB" w:rsidP="00427C94">
            <w:pPr>
              <w:rPr>
                <w:sz w:val="6"/>
                <w:szCs w:val="6"/>
              </w:rPr>
            </w:pPr>
          </w:p>
        </w:tc>
        <w:tc>
          <w:tcPr>
            <w:tcW w:w="1450" w:type="pct"/>
          </w:tcPr>
          <w:p w14:paraId="184E2DAB" w14:textId="77777777" w:rsidR="006073AB" w:rsidRPr="00702223" w:rsidRDefault="006073AB" w:rsidP="00427C94">
            <w:pPr>
              <w:rPr>
                <w:sz w:val="6"/>
                <w:szCs w:val="6"/>
              </w:rPr>
            </w:pPr>
          </w:p>
        </w:tc>
      </w:tr>
      <w:tr w:rsidR="006073AB" w14:paraId="0FCC5367" w14:textId="77777777" w:rsidTr="00AE0078">
        <w:trPr>
          <w:gridAfter w:val="1"/>
          <w:wAfter w:w="4" w:type="pct"/>
          <w:trHeight w:val="3339"/>
        </w:trPr>
        <w:tc>
          <w:tcPr>
            <w:tcW w:w="2196" w:type="pct"/>
            <w:gridSpan w:val="3"/>
          </w:tcPr>
          <w:p w14:paraId="0BF00DBC" w14:textId="77777777" w:rsidR="000342D8" w:rsidRPr="000342D8" w:rsidRDefault="000342D8" w:rsidP="000342D8">
            <w:pPr>
              <w:pStyle w:val="Objective"/>
              <w:rPr>
                <w:rStyle w:val="Magentatext"/>
              </w:rPr>
            </w:pPr>
            <w:r w:rsidRPr="000342D8">
              <w:rPr>
                <w:rStyle w:val="Magentatext"/>
              </w:rPr>
              <w:t>A resume is a document that sums up your qualifications for the job that you're applying for. Studies say that the average recruiter scans a resume for all of six seconds—so it’s absolutely critical for your resume to be clear, concise, and easy to read. You don’t want the recruiter to read your resume over and over again or find it really boring. First impressions matter.</w:t>
            </w:r>
          </w:p>
          <w:p w14:paraId="134B9F85" w14:textId="77777777" w:rsidR="006073AB" w:rsidRPr="006073AB" w:rsidRDefault="000342D8" w:rsidP="000342D8">
            <w:pPr>
              <w:pStyle w:val="Objective"/>
              <w:rPr>
                <w:rStyle w:val="Magentatext"/>
              </w:rPr>
            </w:pPr>
            <w:r w:rsidRPr="000342D8">
              <w:rPr>
                <w:rStyle w:val="Magentatext"/>
              </w:rPr>
              <w:t>State your career goals and show how they align with the job description you’re targeting. Be brief and keep it from sounding generic. Be yourself.</w:t>
            </w:r>
          </w:p>
        </w:tc>
        <w:tc>
          <w:tcPr>
            <w:tcW w:w="495" w:type="pct"/>
          </w:tcPr>
          <w:p w14:paraId="573369F6" w14:textId="77777777" w:rsidR="006073AB" w:rsidRDefault="006073AB" w:rsidP="00427C94"/>
        </w:tc>
        <w:tc>
          <w:tcPr>
            <w:tcW w:w="2305" w:type="pct"/>
            <w:gridSpan w:val="3"/>
            <w:vMerge w:val="restart"/>
          </w:tcPr>
          <w:p w14:paraId="6A74E87E" w14:textId="77777777" w:rsidR="006073AB" w:rsidRPr="00E97CB2" w:rsidRDefault="000342D8" w:rsidP="00427C94">
            <w:pPr>
              <w:pStyle w:val="DateRange"/>
            </w:pPr>
            <w:r w:rsidRPr="000342D8">
              <w:t>2019 - 2020</w:t>
            </w:r>
          </w:p>
          <w:p w14:paraId="220819B8" w14:textId="77777777" w:rsidR="006073AB" w:rsidRPr="00AB4245" w:rsidRDefault="000342D8" w:rsidP="00427C94">
            <w:pPr>
              <w:pStyle w:val="JobTitleandDegree"/>
              <w:rPr>
                <w:rStyle w:val="Magentatext"/>
              </w:rPr>
            </w:pPr>
            <w:r w:rsidRPr="000342D8">
              <w:rPr>
                <w:rStyle w:val="Magentatext"/>
              </w:rPr>
              <w:t>Design Director</w:t>
            </w:r>
          </w:p>
          <w:p w14:paraId="2BCF698F" w14:textId="77777777" w:rsidR="006073AB" w:rsidRPr="009F58A6" w:rsidRDefault="000342D8" w:rsidP="00427C94">
            <w:pPr>
              <w:pStyle w:val="Company"/>
              <w:rPr>
                <w:rStyle w:val="Greentext"/>
                <w:color w:val="231F20"/>
              </w:rPr>
            </w:pPr>
            <w:r w:rsidRPr="000342D8">
              <w:rPr>
                <w:rStyle w:val="Greentext"/>
                <w:color w:val="231F20"/>
              </w:rPr>
              <w:t>First Up Consultants</w:t>
            </w:r>
          </w:p>
          <w:p w14:paraId="4F1151E3" w14:textId="77777777" w:rsidR="006073AB" w:rsidRDefault="000342D8" w:rsidP="00427C94">
            <w:pPr>
              <w:pStyle w:val="Jobdescription"/>
            </w:pPr>
            <w:r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p>
          <w:p w14:paraId="667F617B" w14:textId="77777777" w:rsidR="006073AB" w:rsidRPr="00E97CB2" w:rsidRDefault="000342D8" w:rsidP="00427C94">
            <w:pPr>
              <w:pStyle w:val="DateRange"/>
            </w:pPr>
            <w:r w:rsidRPr="000342D8">
              <w:t>2010 - 2019</w:t>
            </w:r>
          </w:p>
          <w:p w14:paraId="3FCB9ABA" w14:textId="77777777" w:rsidR="006073AB" w:rsidRPr="00AB4245" w:rsidRDefault="000342D8" w:rsidP="00427C94">
            <w:pPr>
              <w:pStyle w:val="JobTitleandDegree"/>
              <w:rPr>
                <w:rStyle w:val="Magentatext"/>
              </w:rPr>
            </w:pPr>
            <w:r w:rsidRPr="000342D8">
              <w:rPr>
                <w:rStyle w:val="Magentatext"/>
              </w:rPr>
              <w:t>Senior Designer</w:t>
            </w:r>
          </w:p>
          <w:p w14:paraId="00FBB2C2" w14:textId="77777777" w:rsidR="006073AB" w:rsidRPr="009F58A6" w:rsidRDefault="000342D8" w:rsidP="00427C94">
            <w:pPr>
              <w:pStyle w:val="Company"/>
              <w:rPr>
                <w:rStyle w:val="Greentext"/>
                <w:color w:val="231F20"/>
              </w:rPr>
            </w:pPr>
            <w:r w:rsidRPr="000342D8">
              <w:rPr>
                <w:rStyle w:val="Greentext"/>
                <w:color w:val="231F20"/>
              </w:rPr>
              <w:t>Nod Publishing</w:t>
            </w:r>
          </w:p>
          <w:p w14:paraId="53056024" w14:textId="77777777" w:rsidR="006073AB" w:rsidRDefault="000342D8" w:rsidP="000342D8">
            <w:pPr>
              <w:pStyle w:val="Jobdescription"/>
            </w:pPr>
            <w:r>
              <w:t>To start your resume, summarize your key responsibilities, accomplishments, and past experience. Where appropriate, definitely use the language and words you find in the specific job description and target 3-5 key areas.</w:t>
            </w:r>
            <w:r>
              <w:br/>
            </w:r>
            <w:r>
              <w:br/>
              <w:t>For example, if you're a quick learner, then maybe you can write something like "motivated to quickly resolve challenges."</w:t>
            </w:r>
          </w:p>
          <w:p w14:paraId="1046309B" w14:textId="77777777" w:rsidR="006073AB" w:rsidRPr="00E97CB2" w:rsidRDefault="000342D8" w:rsidP="00427C94">
            <w:pPr>
              <w:pStyle w:val="DateRange"/>
            </w:pPr>
            <w:r w:rsidRPr="000342D8">
              <w:t>2004 - 2010</w:t>
            </w:r>
          </w:p>
          <w:p w14:paraId="6FC35BFC" w14:textId="77777777" w:rsidR="006073AB" w:rsidRPr="00AB4245" w:rsidRDefault="000342D8" w:rsidP="00427C94">
            <w:pPr>
              <w:pStyle w:val="JobTitleandDegree"/>
              <w:rPr>
                <w:rStyle w:val="Magentatext"/>
              </w:rPr>
            </w:pPr>
            <w:r w:rsidRPr="000342D8">
              <w:rPr>
                <w:rStyle w:val="Magentatext"/>
              </w:rPr>
              <w:t>Designer</w:t>
            </w:r>
          </w:p>
          <w:p w14:paraId="34ACBCCC" w14:textId="77777777" w:rsidR="006073AB" w:rsidRPr="009F58A6" w:rsidRDefault="000342D8" w:rsidP="00427C94">
            <w:pPr>
              <w:pStyle w:val="Company"/>
              <w:rPr>
                <w:rStyle w:val="Greentext"/>
                <w:color w:val="231F20"/>
              </w:rPr>
            </w:pPr>
            <w:r w:rsidRPr="000342D8">
              <w:rPr>
                <w:rStyle w:val="Greentext"/>
                <w:color w:val="231F20"/>
              </w:rPr>
              <w:t>Adatum Corporation</w:t>
            </w:r>
          </w:p>
          <w:p w14:paraId="61D3A776" w14:textId="77777777" w:rsidR="006073AB" w:rsidRDefault="000342D8" w:rsidP="00427C94">
            <w:pPr>
              <w:pStyle w:val="Jobdescription"/>
            </w:pPr>
            <w:r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more clear and concise.</w:t>
            </w:r>
          </w:p>
        </w:tc>
      </w:tr>
      <w:tr w:rsidR="006073AB" w:rsidRPr="00702223" w14:paraId="1919A656" w14:textId="77777777" w:rsidTr="00427C94">
        <w:trPr>
          <w:gridAfter w:val="1"/>
          <w:wAfter w:w="4" w:type="pct"/>
          <w:trHeight w:val="115"/>
        </w:trPr>
        <w:tc>
          <w:tcPr>
            <w:tcW w:w="847" w:type="pct"/>
            <w:shd w:val="clear" w:color="auto" w:fill="000000" w:themeFill="text1"/>
          </w:tcPr>
          <w:p w14:paraId="2CA861B9" w14:textId="77777777" w:rsidR="006073AB" w:rsidRPr="00702223" w:rsidRDefault="006073AB" w:rsidP="00427C94">
            <w:pPr>
              <w:rPr>
                <w:sz w:val="6"/>
                <w:szCs w:val="6"/>
              </w:rPr>
            </w:pPr>
          </w:p>
        </w:tc>
        <w:tc>
          <w:tcPr>
            <w:tcW w:w="496" w:type="pct"/>
          </w:tcPr>
          <w:p w14:paraId="52B9BEBD" w14:textId="77777777" w:rsidR="006073AB" w:rsidRPr="00702223" w:rsidRDefault="006073AB" w:rsidP="00427C94">
            <w:pPr>
              <w:rPr>
                <w:sz w:val="6"/>
                <w:szCs w:val="6"/>
              </w:rPr>
            </w:pPr>
          </w:p>
        </w:tc>
        <w:tc>
          <w:tcPr>
            <w:tcW w:w="853" w:type="pct"/>
            <w:shd w:val="clear" w:color="auto" w:fill="000000" w:themeFill="text1"/>
          </w:tcPr>
          <w:p w14:paraId="3AD72BE8" w14:textId="77777777" w:rsidR="006073AB" w:rsidRPr="00702223" w:rsidRDefault="006073AB" w:rsidP="00427C94">
            <w:pPr>
              <w:rPr>
                <w:sz w:val="6"/>
                <w:szCs w:val="6"/>
              </w:rPr>
            </w:pPr>
          </w:p>
        </w:tc>
        <w:tc>
          <w:tcPr>
            <w:tcW w:w="495" w:type="pct"/>
          </w:tcPr>
          <w:p w14:paraId="6BBC358D" w14:textId="77777777" w:rsidR="006073AB" w:rsidRPr="00702223" w:rsidRDefault="006073AB" w:rsidP="00427C94">
            <w:pPr>
              <w:rPr>
                <w:sz w:val="6"/>
                <w:szCs w:val="6"/>
              </w:rPr>
            </w:pPr>
          </w:p>
        </w:tc>
        <w:tc>
          <w:tcPr>
            <w:tcW w:w="2305" w:type="pct"/>
            <w:gridSpan w:val="3"/>
            <w:vMerge/>
          </w:tcPr>
          <w:p w14:paraId="2E5F4CFF" w14:textId="77777777" w:rsidR="006073AB" w:rsidRPr="00702223" w:rsidRDefault="006073AB" w:rsidP="00427C94">
            <w:pPr>
              <w:pStyle w:val="DateRange"/>
              <w:rPr>
                <w:sz w:val="6"/>
                <w:szCs w:val="6"/>
              </w:rPr>
            </w:pPr>
          </w:p>
        </w:tc>
      </w:tr>
      <w:tr w:rsidR="006073AB" w14:paraId="1A2CA494" w14:textId="77777777" w:rsidTr="00427C94">
        <w:trPr>
          <w:gridAfter w:val="1"/>
          <w:wAfter w:w="4" w:type="pct"/>
          <w:trHeight w:val="2304"/>
        </w:trPr>
        <w:tc>
          <w:tcPr>
            <w:tcW w:w="1343" w:type="pct"/>
            <w:gridSpan w:val="2"/>
          </w:tcPr>
          <w:p w14:paraId="080EE09A" w14:textId="77777777" w:rsidR="006073AB" w:rsidRPr="00E6525B" w:rsidRDefault="000342D8" w:rsidP="00427C94">
            <w:pPr>
              <w:pStyle w:val="DateRange"/>
            </w:pPr>
            <w:r w:rsidRPr="000342D8">
              <w:t>September 2000 - June 2004</w:t>
            </w:r>
          </w:p>
          <w:p w14:paraId="3DCB1FA1" w14:textId="77777777" w:rsidR="006073AB" w:rsidRPr="00AB4245" w:rsidRDefault="000342D8" w:rsidP="00427C94">
            <w:pPr>
              <w:pStyle w:val="JobTitleandDegree"/>
              <w:rPr>
                <w:rStyle w:val="Magentatext"/>
              </w:rPr>
            </w:pPr>
            <w:r w:rsidRPr="000342D8">
              <w:rPr>
                <w:rStyle w:val="Magentatext"/>
              </w:rPr>
              <w:t>B.A. in Art &amp; Design</w:t>
            </w:r>
          </w:p>
          <w:p w14:paraId="3489395B" w14:textId="77777777" w:rsidR="006073AB" w:rsidRDefault="000342D8" w:rsidP="00427C94">
            <w:r w:rsidRPr="000342D8">
              <w:t>Elm University</w:t>
            </w:r>
          </w:p>
        </w:tc>
        <w:tc>
          <w:tcPr>
            <w:tcW w:w="1348" w:type="pct"/>
            <w:gridSpan w:val="2"/>
          </w:tcPr>
          <w:p w14:paraId="0F6A380C" w14:textId="77777777" w:rsidR="000342D8" w:rsidRDefault="000342D8" w:rsidP="000342D8">
            <w:pPr>
              <w:pStyle w:val="SkillsBullets"/>
            </w:pPr>
            <w:r>
              <w:t xml:space="preserve">Creativity </w:t>
            </w:r>
          </w:p>
          <w:p w14:paraId="78F4CB9E" w14:textId="77777777" w:rsidR="000342D8" w:rsidRDefault="000342D8" w:rsidP="000342D8">
            <w:pPr>
              <w:pStyle w:val="SkillsBullets"/>
            </w:pPr>
            <w:r>
              <w:t xml:space="preserve">Leadership </w:t>
            </w:r>
          </w:p>
          <w:p w14:paraId="6234737E" w14:textId="77777777" w:rsidR="000342D8" w:rsidRDefault="000342D8" w:rsidP="000342D8">
            <w:pPr>
              <w:pStyle w:val="SkillsBullets"/>
            </w:pPr>
            <w:r>
              <w:t xml:space="preserve">Organization </w:t>
            </w:r>
          </w:p>
          <w:p w14:paraId="113F95CC" w14:textId="77777777" w:rsidR="000342D8" w:rsidRDefault="000342D8" w:rsidP="000342D8">
            <w:pPr>
              <w:pStyle w:val="SkillsBullets"/>
            </w:pPr>
            <w:r>
              <w:t>Problem solving</w:t>
            </w:r>
          </w:p>
          <w:p w14:paraId="4F627199" w14:textId="77777777" w:rsidR="006073AB" w:rsidRDefault="000342D8" w:rsidP="000342D8">
            <w:pPr>
              <w:pStyle w:val="SkillsBullets"/>
            </w:pPr>
            <w:r>
              <w:t>Teamwork</w:t>
            </w:r>
          </w:p>
        </w:tc>
        <w:tc>
          <w:tcPr>
            <w:tcW w:w="2305" w:type="pct"/>
            <w:gridSpan w:val="3"/>
            <w:vMerge/>
          </w:tcPr>
          <w:p w14:paraId="0EACE728" w14:textId="77777777" w:rsidR="006073AB" w:rsidRDefault="006073AB" w:rsidP="00427C94">
            <w:pPr>
              <w:pStyle w:val="DateRange"/>
            </w:pPr>
          </w:p>
        </w:tc>
      </w:tr>
    </w:tbl>
    <w:p w14:paraId="3DB27A56" w14:textId="77777777" w:rsidR="00340C75" w:rsidRDefault="00340C75" w:rsidP="00F5689F"/>
    <w:p w14:paraId="030C1468" w14:textId="77777777" w:rsidR="00340C75" w:rsidRDefault="00340C75" w:rsidP="00F5689F">
      <w:pPr>
        <w:sectPr w:rsidR="00340C75" w:rsidSect="00CF02CF">
          <w:pgSz w:w="12240" w:h="15840"/>
          <w:pgMar w:top="1440" w:right="734" w:bottom="288" w:left="720" w:header="720" w:footer="720" w:gutter="0"/>
          <w:cols w:space="720"/>
        </w:sectPr>
      </w:pPr>
    </w:p>
    <w:p w14:paraId="0177811F" w14:textId="77777777" w:rsidR="00340C75" w:rsidRPr="00547E34" w:rsidRDefault="00BE191C" w:rsidP="00547E34">
      <w:pPr>
        <w:rPr>
          <w:sz w:val="22"/>
          <w:szCs w:val="14"/>
        </w:rPr>
      </w:pPr>
      <w:r w:rsidRPr="00547E34">
        <w:rPr>
          <w:noProof/>
          <w:sz w:val="22"/>
          <w:szCs w:val="14"/>
        </w:rPr>
        <w:lastRenderedPageBreak/>
        <mc:AlternateContent>
          <mc:Choice Requires="wpg">
            <w:drawing>
              <wp:anchor distT="0" distB="0" distL="114300" distR="114300" simplePos="0" relativeHeight="251670528" behindDoc="1" locked="1" layoutInCell="1" allowOverlap="1" wp14:anchorId="43622636" wp14:editId="2760AB14">
                <wp:simplePos x="0" y="0"/>
                <wp:positionH relativeFrom="column">
                  <wp:posOffset>-457200</wp:posOffset>
                </wp:positionH>
                <wp:positionV relativeFrom="paragraph">
                  <wp:posOffset>-914400</wp:posOffset>
                </wp:positionV>
                <wp:extent cx="7589520" cy="10058400"/>
                <wp:effectExtent l="0" t="0" r="0" b="0"/>
                <wp:wrapNone/>
                <wp:docPr id="72" name="Group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11EC7E" id="Group 72" o:spid="_x0000_s1026" alt="&quot;&quot;" style="position:absolute;margin-left:-36pt;margin-top:-1in;width:597.6pt;height:11in;z-index:-251645952"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anchorlock/>
              </v:group>
            </w:pict>
          </mc:Fallback>
        </mc:AlternateContent>
      </w:r>
    </w:p>
    <w:p w14:paraId="0878C861" w14:textId="7FB3BE5B" w:rsidR="00762950" w:rsidRPr="00BE191C" w:rsidRDefault="00762950" w:rsidP="000342D8">
      <w:pPr>
        <w:pStyle w:val="BodyContactInfo"/>
        <w:rPr>
          <w:rStyle w:val="Graytext"/>
        </w:rPr>
      </w:pP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6073AB" w14:paraId="0727AC8A" w14:textId="77777777" w:rsidTr="00427C94">
        <w:trPr>
          <w:trHeight w:val="2160"/>
        </w:trPr>
        <w:tc>
          <w:tcPr>
            <w:tcW w:w="5000" w:type="pct"/>
            <w:gridSpan w:val="8"/>
            <w:vAlign w:val="bottom"/>
          </w:tcPr>
          <w:p w14:paraId="1CABD56E" w14:textId="1E2B56F5" w:rsidR="006073AB" w:rsidRDefault="006073AB" w:rsidP="00427C94">
            <w:pPr>
              <w:pStyle w:val="Title"/>
            </w:pPr>
          </w:p>
        </w:tc>
      </w:tr>
      <w:tr w:rsidR="006073AB" w:rsidRPr="00702223" w14:paraId="41B7E4C2" w14:textId="77777777" w:rsidTr="009D6FED">
        <w:trPr>
          <w:gridAfter w:val="2"/>
          <w:wAfter w:w="7" w:type="pct"/>
          <w:trHeight w:val="53"/>
        </w:trPr>
        <w:tc>
          <w:tcPr>
            <w:tcW w:w="847" w:type="pct"/>
            <w:shd w:val="clear" w:color="auto" w:fill="808080" w:themeFill="background1" w:themeFillShade="80"/>
          </w:tcPr>
          <w:p w14:paraId="1812D9DD" w14:textId="77777777" w:rsidR="006073AB" w:rsidRPr="00702223" w:rsidRDefault="006073AB" w:rsidP="00427C94">
            <w:pPr>
              <w:rPr>
                <w:sz w:val="6"/>
                <w:szCs w:val="6"/>
              </w:rPr>
            </w:pPr>
          </w:p>
        </w:tc>
        <w:tc>
          <w:tcPr>
            <w:tcW w:w="496" w:type="pct"/>
          </w:tcPr>
          <w:p w14:paraId="263CC1D0" w14:textId="77777777" w:rsidR="006073AB" w:rsidRPr="00702223" w:rsidRDefault="006073AB" w:rsidP="00427C94">
            <w:pPr>
              <w:rPr>
                <w:sz w:val="6"/>
                <w:szCs w:val="6"/>
              </w:rPr>
            </w:pPr>
          </w:p>
        </w:tc>
        <w:tc>
          <w:tcPr>
            <w:tcW w:w="853" w:type="pct"/>
          </w:tcPr>
          <w:p w14:paraId="03E409D4" w14:textId="77777777" w:rsidR="006073AB" w:rsidRPr="00702223" w:rsidRDefault="006073AB" w:rsidP="00427C94">
            <w:pPr>
              <w:rPr>
                <w:sz w:val="6"/>
                <w:szCs w:val="6"/>
              </w:rPr>
            </w:pPr>
          </w:p>
        </w:tc>
        <w:tc>
          <w:tcPr>
            <w:tcW w:w="495" w:type="pct"/>
          </w:tcPr>
          <w:p w14:paraId="5E59C582" w14:textId="77777777" w:rsidR="006073AB" w:rsidRPr="00702223" w:rsidRDefault="006073AB" w:rsidP="00427C94">
            <w:pPr>
              <w:rPr>
                <w:sz w:val="6"/>
                <w:szCs w:val="6"/>
              </w:rPr>
            </w:pPr>
          </w:p>
        </w:tc>
        <w:tc>
          <w:tcPr>
            <w:tcW w:w="852" w:type="pct"/>
            <w:shd w:val="clear" w:color="auto" w:fill="000000" w:themeFill="text1"/>
          </w:tcPr>
          <w:p w14:paraId="34FAEE9C" w14:textId="77777777" w:rsidR="006073AB" w:rsidRPr="00702223" w:rsidRDefault="006073AB" w:rsidP="00427C94">
            <w:pPr>
              <w:rPr>
                <w:sz w:val="6"/>
                <w:szCs w:val="6"/>
              </w:rPr>
            </w:pPr>
          </w:p>
        </w:tc>
        <w:tc>
          <w:tcPr>
            <w:tcW w:w="1450" w:type="pct"/>
          </w:tcPr>
          <w:p w14:paraId="19A09D1B" w14:textId="77777777" w:rsidR="006073AB" w:rsidRPr="00702223" w:rsidRDefault="006073AB" w:rsidP="00427C94">
            <w:pPr>
              <w:rPr>
                <w:sz w:val="6"/>
                <w:szCs w:val="6"/>
              </w:rPr>
            </w:pPr>
          </w:p>
        </w:tc>
      </w:tr>
      <w:tr w:rsidR="006073AB" w14:paraId="0BB2BFAE" w14:textId="77777777" w:rsidTr="00AE0078">
        <w:trPr>
          <w:gridAfter w:val="1"/>
          <w:wAfter w:w="4" w:type="pct"/>
          <w:trHeight w:val="3339"/>
        </w:trPr>
        <w:tc>
          <w:tcPr>
            <w:tcW w:w="2196" w:type="pct"/>
            <w:gridSpan w:val="3"/>
          </w:tcPr>
          <w:p w14:paraId="29FAE1A5" w14:textId="36BC0E9C" w:rsidR="006073AB" w:rsidRPr="006073AB" w:rsidRDefault="006073AB" w:rsidP="000342D8">
            <w:pPr>
              <w:pStyle w:val="Objective"/>
              <w:rPr>
                <w:rStyle w:val="Graytext"/>
              </w:rPr>
            </w:pPr>
          </w:p>
        </w:tc>
        <w:tc>
          <w:tcPr>
            <w:tcW w:w="495" w:type="pct"/>
          </w:tcPr>
          <w:p w14:paraId="18AF3A14" w14:textId="77777777" w:rsidR="006073AB" w:rsidRDefault="006073AB" w:rsidP="00427C94"/>
        </w:tc>
        <w:tc>
          <w:tcPr>
            <w:tcW w:w="2305" w:type="pct"/>
            <w:gridSpan w:val="3"/>
            <w:vMerge w:val="restart"/>
          </w:tcPr>
          <w:p w14:paraId="6D26FC87" w14:textId="3D7B1AB3" w:rsidR="006073AB" w:rsidRDefault="006073AB" w:rsidP="00427C94">
            <w:pPr>
              <w:pStyle w:val="Jobdescription"/>
            </w:pPr>
          </w:p>
        </w:tc>
      </w:tr>
      <w:tr w:rsidR="006073AB" w:rsidRPr="00702223" w14:paraId="4B8363AF" w14:textId="77777777" w:rsidTr="00427C94">
        <w:trPr>
          <w:gridAfter w:val="1"/>
          <w:wAfter w:w="4" w:type="pct"/>
          <w:trHeight w:val="115"/>
        </w:trPr>
        <w:tc>
          <w:tcPr>
            <w:tcW w:w="847" w:type="pct"/>
            <w:shd w:val="clear" w:color="auto" w:fill="000000" w:themeFill="text1"/>
          </w:tcPr>
          <w:p w14:paraId="63703AC5" w14:textId="77777777" w:rsidR="006073AB" w:rsidRPr="00702223" w:rsidRDefault="006073AB" w:rsidP="00427C94">
            <w:pPr>
              <w:rPr>
                <w:sz w:val="6"/>
                <w:szCs w:val="6"/>
              </w:rPr>
            </w:pPr>
          </w:p>
        </w:tc>
        <w:tc>
          <w:tcPr>
            <w:tcW w:w="496" w:type="pct"/>
          </w:tcPr>
          <w:p w14:paraId="638B791F" w14:textId="77777777" w:rsidR="006073AB" w:rsidRPr="00702223" w:rsidRDefault="006073AB" w:rsidP="00427C94">
            <w:pPr>
              <w:rPr>
                <w:sz w:val="6"/>
                <w:szCs w:val="6"/>
              </w:rPr>
            </w:pPr>
          </w:p>
        </w:tc>
        <w:tc>
          <w:tcPr>
            <w:tcW w:w="853" w:type="pct"/>
            <w:shd w:val="clear" w:color="auto" w:fill="000000" w:themeFill="text1"/>
          </w:tcPr>
          <w:p w14:paraId="78B28721" w14:textId="77777777" w:rsidR="006073AB" w:rsidRPr="00702223" w:rsidRDefault="006073AB" w:rsidP="00427C94">
            <w:pPr>
              <w:rPr>
                <w:sz w:val="6"/>
                <w:szCs w:val="6"/>
              </w:rPr>
            </w:pPr>
          </w:p>
        </w:tc>
        <w:tc>
          <w:tcPr>
            <w:tcW w:w="495" w:type="pct"/>
          </w:tcPr>
          <w:p w14:paraId="73F6FA44" w14:textId="77777777" w:rsidR="006073AB" w:rsidRPr="00702223" w:rsidRDefault="006073AB" w:rsidP="00427C94">
            <w:pPr>
              <w:rPr>
                <w:sz w:val="6"/>
                <w:szCs w:val="6"/>
              </w:rPr>
            </w:pPr>
          </w:p>
        </w:tc>
        <w:tc>
          <w:tcPr>
            <w:tcW w:w="2305" w:type="pct"/>
            <w:gridSpan w:val="3"/>
            <w:vMerge/>
          </w:tcPr>
          <w:p w14:paraId="64EBF784" w14:textId="77777777" w:rsidR="006073AB" w:rsidRPr="00702223" w:rsidRDefault="006073AB" w:rsidP="00427C94">
            <w:pPr>
              <w:pStyle w:val="DateRange"/>
              <w:rPr>
                <w:sz w:val="6"/>
                <w:szCs w:val="6"/>
              </w:rPr>
            </w:pPr>
          </w:p>
        </w:tc>
      </w:tr>
      <w:tr w:rsidR="006073AB" w14:paraId="5297E788" w14:textId="77777777" w:rsidTr="00427C94">
        <w:trPr>
          <w:gridAfter w:val="1"/>
          <w:wAfter w:w="4" w:type="pct"/>
          <w:trHeight w:val="2304"/>
        </w:trPr>
        <w:tc>
          <w:tcPr>
            <w:tcW w:w="1343" w:type="pct"/>
            <w:gridSpan w:val="2"/>
          </w:tcPr>
          <w:p w14:paraId="1EFA7639" w14:textId="1644ECE8" w:rsidR="006073AB" w:rsidRDefault="006073AB" w:rsidP="00427C94"/>
        </w:tc>
        <w:tc>
          <w:tcPr>
            <w:tcW w:w="1348" w:type="pct"/>
            <w:gridSpan w:val="2"/>
          </w:tcPr>
          <w:p w14:paraId="5AE8FD7E" w14:textId="67893862" w:rsidR="006073AB" w:rsidRDefault="006073AB" w:rsidP="000342D8">
            <w:pPr>
              <w:pStyle w:val="SkillsBullets"/>
            </w:pPr>
          </w:p>
        </w:tc>
        <w:tc>
          <w:tcPr>
            <w:tcW w:w="2305" w:type="pct"/>
            <w:gridSpan w:val="3"/>
            <w:vMerge/>
          </w:tcPr>
          <w:p w14:paraId="3751A79C" w14:textId="77777777" w:rsidR="006073AB" w:rsidRDefault="006073AB" w:rsidP="00427C94">
            <w:pPr>
              <w:pStyle w:val="DateRange"/>
            </w:pPr>
          </w:p>
        </w:tc>
      </w:tr>
    </w:tbl>
    <w:p w14:paraId="289A40C6" w14:textId="77777777" w:rsidR="00913A01" w:rsidRPr="00F5689F" w:rsidRDefault="00913A01" w:rsidP="00F5689F"/>
    <w:sectPr w:rsidR="00913A01" w:rsidRPr="00F5689F" w:rsidSect="00CF02CF">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5594" w14:textId="77777777" w:rsidR="00295CDB" w:rsidRDefault="00295CDB" w:rsidP="00B11DD2">
      <w:pPr>
        <w:spacing w:line="240" w:lineRule="auto"/>
      </w:pPr>
      <w:r>
        <w:separator/>
      </w:r>
    </w:p>
  </w:endnote>
  <w:endnote w:type="continuationSeparator" w:id="0">
    <w:p w14:paraId="68391AE8" w14:textId="77777777" w:rsidR="00295CDB" w:rsidRDefault="00295CDB"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A0CA" w14:textId="77777777" w:rsidR="00295CDB" w:rsidRDefault="00295CDB" w:rsidP="00B11DD2">
      <w:pPr>
        <w:spacing w:line="240" w:lineRule="auto"/>
      </w:pPr>
      <w:r>
        <w:separator/>
      </w:r>
    </w:p>
  </w:footnote>
  <w:footnote w:type="continuationSeparator" w:id="0">
    <w:p w14:paraId="758E2EB6" w14:textId="77777777" w:rsidR="00295CDB" w:rsidRDefault="00295CDB"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433189F"/>
    <w:multiLevelType w:val="hybridMultilevel"/>
    <w:tmpl w:val="98CA2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EC"/>
    <w:rsid w:val="000342D8"/>
    <w:rsid w:val="00037E06"/>
    <w:rsid w:val="000A3E8A"/>
    <w:rsid w:val="001A4837"/>
    <w:rsid w:val="00295CDB"/>
    <w:rsid w:val="00340C75"/>
    <w:rsid w:val="003619EC"/>
    <w:rsid w:val="003E6D64"/>
    <w:rsid w:val="00504D12"/>
    <w:rsid w:val="00547E34"/>
    <w:rsid w:val="005D49CA"/>
    <w:rsid w:val="006073AB"/>
    <w:rsid w:val="006123CC"/>
    <w:rsid w:val="00624EC5"/>
    <w:rsid w:val="006309F2"/>
    <w:rsid w:val="00702223"/>
    <w:rsid w:val="00721C3B"/>
    <w:rsid w:val="00722308"/>
    <w:rsid w:val="00730420"/>
    <w:rsid w:val="007466F4"/>
    <w:rsid w:val="00762950"/>
    <w:rsid w:val="00793271"/>
    <w:rsid w:val="007F14E6"/>
    <w:rsid w:val="00851431"/>
    <w:rsid w:val="008539E9"/>
    <w:rsid w:val="0086291E"/>
    <w:rsid w:val="00913A01"/>
    <w:rsid w:val="009220BC"/>
    <w:rsid w:val="009D6FED"/>
    <w:rsid w:val="009E4267"/>
    <w:rsid w:val="009F58A6"/>
    <w:rsid w:val="00A635D5"/>
    <w:rsid w:val="00A82D03"/>
    <w:rsid w:val="00AB4245"/>
    <w:rsid w:val="00AE0078"/>
    <w:rsid w:val="00B037D4"/>
    <w:rsid w:val="00B11DD2"/>
    <w:rsid w:val="00B51D00"/>
    <w:rsid w:val="00B80EE9"/>
    <w:rsid w:val="00B84623"/>
    <w:rsid w:val="00BE191C"/>
    <w:rsid w:val="00C67A30"/>
    <w:rsid w:val="00C764ED"/>
    <w:rsid w:val="00C8183F"/>
    <w:rsid w:val="00C83E97"/>
    <w:rsid w:val="00C85B84"/>
    <w:rsid w:val="00CC77D2"/>
    <w:rsid w:val="00CF02CF"/>
    <w:rsid w:val="00CF130A"/>
    <w:rsid w:val="00D61D47"/>
    <w:rsid w:val="00D87E03"/>
    <w:rsid w:val="00DD3177"/>
    <w:rsid w:val="00E6525B"/>
    <w:rsid w:val="00E97CB2"/>
    <w:rsid w:val="00ED6E70"/>
    <w:rsid w:val="00EF10F2"/>
    <w:rsid w:val="00F41ACF"/>
    <w:rsid w:val="00F5689F"/>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9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Geometric%20resume.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5" ma:contentTypeDescription="Create a new document." ma:contentTypeScope="" ma:versionID="6303841d91754ae9e45eab54773e3b1c">
  <xsd:schema xmlns:xsd="http://www.w3.org/2001/XMLSchema" xmlns:xs="http://www.w3.org/2001/XMLSchema" xmlns:p="http://schemas.microsoft.com/office/2006/metadata/properties" xmlns:ns1="http://schemas.microsoft.com/sharepoint/v3" xmlns:ns2="71af3243-3dd4-4a8d-8c0d-dd76da1f02a5" xmlns:ns3="16c05727-aa75-4e4a-9b5f-8a80a1165891" targetNamespace="http://schemas.microsoft.com/office/2006/metadata/properties" ma:root="true" ma:fieldsID="21f069cdc2b493a90fc663fd3b6884b6" ns1:_="" ns2:_="" ns3:_="">
    <xsd:import namespace="http://schemas.microsoft.com/sharepoint/v3"/>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97189B-2E09-42B7-AB7F-E0D5D89CE350}">
  <ds:schemaRefs>
    <ds:schemaRef ds:uri="http://schemas.microsoft.com/sharepoint/v3/contenttype/forms"/>
  </ds:schemaRefs>
</ds:datastoreItem>
</file>

<file path=customXml/itemProps2.xml><?xml version="1.0" encoding="utf-8"?>
<ds:datastoreItem xmlns:ds="http://schemas.openxmlformats.org/officeDocument/2006/customXml" ds:itemID="{D6C39437-9CBF-42C3-8E03-6BCE54D79EA2}">
  <ds:schemaRefs>
    <ds:schemaRef ds:uri="http://schemas.microsoft.com/office/2006/metadata/properties"/>
    <ds:schemaRef ds:uri="http://schemas.microsoft.com/office/infopath/2007/PartnerControls"/>
    <ds:schemaRef ds:uri="http://schemas.microsoft.com/sharepoint/v3"/>
    <ds:schemaRef ds:uri="71af3243-3dd4-4a8d-8c0d-dd76da1f02a5"/>
  </ds:schemaRefs>
</ds:datastoreItem>
</file>

<file path=customXml/itemProps3.xml><?xml version="1.0" encoding="utf-8"?>
<ds:datastoreItem xmlns:ds="http://schemas.openxmlformats.org/officeDocument/2006/customXml" ds:itemID="{454CA595-A6F0-41F4-9D51-E2F52EB37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resume.dotx</Template>
  <TotalTime>0</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2021-10-14T11:28:00Z</dcterms:created>
  <dcterms:modified xsi:type="dcterms:W3CDTF">2021-10-15T09:37:00Z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